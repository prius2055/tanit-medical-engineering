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836" w:rsidRDefault="00E27836" w:rsidP="00E27836">
      <w:pPr>
        <w:rPr>
          <w:sz w:val="24"/>
        </w:rPr>
      </w:pPr>
      <w:bookmarkStart w:id="0" w:name="_GoBack"/>
      <w:bookmarkEnd w:id="0"/>
    </w:p>
    <w:p w:rsidR="00E27836" w:rsidRDefault="003800F7" w:rsidP="00E27836">
      <w:pPr>
        <w:rPr>
          <w:sz w:val="24"/>
        </w:rPr>
      </w:pPr>
      <w:r>
        <w:rPr>
          <w:sz w:val="24"/>
        </w:rPr>
        <w:t>The Honorable Commissioner of H</w:t>
      </w:r>
      <w:r w:rsidR="00E27836">
        <w:rPr>
          <w:sz w:val="24"/>
        </w:rPr>
        <w:t>ealth,</w:t>
      </w:r>
      <w:r w:rsidR="00ED2B04">
        <w:rPr>
          <w:sz w:val="24"/>
        </w:rPr>
        <w:tab/>
      </w:r>
      <w:r w:rsidR="00ED2B04">
        <w:rPr>
          <w:sz w:val="24"/>
        </w:rPr>
        <w:tab/>
      </w:r>
      <w:r w:rsidR="00ED2B04">
        <w:rPr>
          <w:sz w:val="24"/>
        </w:rPr>
        <w:tab/>
      </w:r>
      <w:r w:rsidR="00ED2B04">
        <w:rPr>
          <w:sz w:val="24"/>
        </w:rPr>
        <w:tab/>
      </w:r>
      <w:r w:rsidR="00ED2B04">
        <w:rPr>
          <w:sz w:val="24"/>
        </w:rPr>
        <w:tab/>
      </w:r>
      <w:r w:rsidR="00ED2B04">
        <w:rPr>
          <w:sz w:val="24"/>
        </w:rPr>
        <w:tab/>
      </w:r>
      <w:r w:rsidR="00ED2B04">
        <w:rPr>
          <w:sz w:val="24"/>
        </w:rPr>
        <w:tab/>
        <w:t>1</w:t>
      </w:r>
      <w:r w:rsidR="00ED2B04">
        <w:rPr>
          <w:sz w:val="24"/>
          <w:vertAlign w:val="superscript"/>
        </w:rPr>
        <w:t>st</w:t>
      </w:r>
      <w:r w:rsidR="00ED2B04">
        <w:rPr>
          <w:sz w:val="24"/>
        </w:rPr>
        <w:t xml:space="preserve"> Febru</w:t>
      </w:r>
      <w:r>
        <w:rPr>
          <w:sz w:val="24"/>
        </w:rPr>
        <w:t>ary, 2023</w:t>
      </w:r>
    </w:p>
    <w:p w:rsidR="006D5A40" w:rsidRDefault="003800F7" w:rsidP="00E27836">
      <w:pPr>
        <w:rPr>
          <w:sz w:val="24"/>
        </w:rPr>
      </w:pPr>
      <w:r>
        <w:rPr>
          <w:sz w:val="24"/>
        </w:rPr>
        <w:t>Edo State M</w:t>
      </w:r>
      <w:r w:rsidR="006D5A40">
        <w:rPr>
          <w:sz w:val="24"/>
        </w:rPr>
        <w:t>inistry of Health,</w:t>
      </w:r>
    </w:p>
    <w:p w:rsidR="006D5A40" w:rsidRDefault="006D5A40" w:rsidP="00E27836">
      <w:pPr>
        <w:rPr>
          <w:sz w:val="24"/>
        </w:rPr>
      </w:pPr>
      <w:r>
        <w:rPr>
          <w:sz w:val="24"/>
        </w:rPr>
        <w:t xml:space="preserve">Block D, </w:t>
      </w:r>
      <w:r w:rsidR="003800F7">
        <w:rPr>
          <w:sz w:val="24"/>
        </w:rPr>
        <w:t>2</w:t>
      </w:r>
      <w:r w:rsidR="003800F7">
        <w:rPr>
          <w:sz w:val="24"/>
          <w:vertAlign w:val="superscript"/>
        </w:rPr>
        <w:t xml:space="preserve">nd </w:t>
      </w:r>
      <w:r w:rsidR="003800F7">
        <w:rPr>
          <w:sz w:val="24"/>
        </w:rPr>
        <w:t>and</w:t>
      </w:r>
      <w:r>
        <w:rPr>
          <w:sz w:val="24"/>
        </w:rPr>
        <w:t xml:space="preserve"> 3</w:t>
      </w:r>
      <w:r w:rsidRPr="006D5A40">
        <w:rPr>
          <w:sz w:val="24"/>
          <w:vertAlign w:val="superscript"/>
        </w:rPr>
        <w:t>rd</w:t>
      </w:r>
      <w:r>
        <w:rPr>
          <w:sz w:val="24"/>
        </w:rPr>
        <w:t xml:space="preserve"> floor,</w:t>
      </w:r>
    </w:p>
    <w:p w:rsidR="006D5A40" w:rsidRDefault="003800F7" w:rsidP="00E27836">
      <w:pPr>
        <w:rPr>
          <w:sz w:val="24"/>
        </w:rPr>
      </w:pPr>
      <w:r>
        <w:rPr>
          <w:sz w:val="24"/>
        </w:rPr>
        <w:t>High court road,</w:t>
      </w:r>
    </w:p>
    <w:p w:rsidR="003800F7" w:rsidRDefault="003800F7" w:rsidP="00E27836">
      <w:pPr>
        <w:rPr>
          <w:sz w:val="24"/>
        </w:rPr>
      </w:pPr>
      <w:r>
        <w:rPr>
          <w:sz w:val="24"/>
        </w:rPr>
        <w:t>Benin City, Edo state</w:t>
      </w:r>
    </w:p>
    <w:p w:rsidR="00E27836" w:rsidRDefault="00E27836" w:rsidP="00E27836">
      <w:pPr>
        <w:rPr>
          <w:sz w:val="24"/>
        </w:rPr>
      </w:pPr>
    </w:p>
    <w:p w:rsidR="00E27836" w:rsidRDefault="003800F7" w:rsidP="00E27836">
      <w:pPr>
        <w:rPr>
          <w:sz w:val="24"/>
        </w:rPr>
      </w:pPr>
      <w:r>
        <w:rPr>
          <w:sz w:val="24"/>
        </w:rPr>
        <w:t xml:space="preserve">Attn: Prof. </w:t>
      </w:r>
      <w:proofErr w:type="spellStart"/>
      <w:r>
        <w:rPr>
          <w:sz w:val="24"/>
        </w:rPr>
        <w:t>Obehi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Akorie</w:t>
      </w:r>
      <w:proofErr w:type="spellEnd"/>
    </w:p>
    <w:p w:rsidR="00675425" w:rsidRDefault="00675425" w:rsidP="00E27836">
      <w:pPr>
        <w:rPr>
          <w:sz w:val="24"/>
        </w:rPr>
      </w:pPr>
    </w:p>
    <w:p w:rsidR="00E27836" w:rsidRPr="006D5A40" w:rsidRDefault="00ED2B04" w:rsidP="00E27836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SUBMISSION OF SUPPORTING DOCUMENTS FOR PHASE 1 OF SOH PROJECT</w:t>
      </w:r>
    </w:p>
    <w:p w:rsidR="00E27836" w:rsidRDefault="00E27836" w:rsidP="00E27836">
      <w:pPr>
        <w:rPr>
          <w:sz w:val="24"/>
        </w:rPr>
      </w:pPr>
    </w:p>
    <w:p w:rsidR="00EA19CE" w:rsidRDefault="00ED2B04" w:rsidP="00E27836">
      <w:pPr>
        <w:rPr>
          <w:sz w:val="24"/>
        </w:rPr>
      </w:pPr>
      <w:r>
        <w:rPr>
          <w:sz w:val="24"/>
        </w:rPr>
        <w:t xml:space="preserve">We hope this letter </w:t>
      </w:r>
      <w:r w:rsidR="00E27836">
        <w:rPr>
          <w:sz w:val="24"/>
        </w:rPr>
        <w:t xml:space="preserve">finds you well. </w:t>
      </w:r>
    </w:p>
    <w:p w:rsidR="00EA19CE" w:rsidRDefault="00EA19CE" w:rsidP="00E27836">
      <w:pPr>
        <w:rPr>
          <w:sz w:val="24"/>
        </w:rPr>
      </w:pPr>
    </w:p>
    <w:p w:rsidR="006D5A40" w:rsidRDefault="00EA19CE" w:rsidP="00E27836">
      <w:pPr>
        <w:rPr>
          <w:sz w:val="24"/>
        </w:rPr>
      </w:pPr>
      <w:r>
        <w:rPr>
          <w:sz w:val="24"/>
        </w:rPr>
        <w:t xml:space="preserve">We have attached to this letter all </w:t>
      </w:r>
      <w:r w:rsidR="00ED2B04">
        <w:rPr>
          <w:sz w:val="24"/>
        </w:rPr>
        <w:t xml:space="preserve">supporting </w:t>
      </w:r>
      <w:r>
        <w:rPr>
          <w:sz w:val="24"/>
        </w:rPr>
        <w:t>document</w:t>
      </w:r>
      <w:r w:rsidR="00ED2B04">
        <w:rPr>
          <w:sz w:val="24"/>
        </w:rPr>
        <w:t>s relating to P</w:t>
      </w:r>
      <w:r>
        <w:rPr>
          <w:sz w:val="24"/>
        </w:rPr>
        <w:t>hase 1 of the SOH project</w:t>
      </w:r>
      <w:r w:rsidR="00336896">
        <w:rPr>
          <w:sz w:val="24"/>
        </w:rPr>
        <w:t>.</w:t>
      </w:r>
    </w:p>
    <w:p w:rsidR="00ED2B04" w:rsidRDefault="00ED2B04" w:rsidP="00E27836">
      <w:pPr>
        <w:rPr>
          <w:sz w:val="24"/>
        </w:rPr>
      </w:pPr>
    </w:p>
    <w:p w:rsidR="00E27836" w:rsidRDefault="00EA19CE" w:rsidP="00E27836">
      <w:pPr>
        <w:rPr>
          <w:sz w:val="24"/>
        </w:rPr>
      </w:pPr>
      <w:r>
        <w:rPr>
          <w:sz w:val="24"/>
        </w:rPr>
        <w:t>T</w:t>
      </w:r>
      <w:r w:rsidR="00ED2B04">
        <w:rPr>
          <w:sz w:val="24"/>
        </w:rPr>
        <w:t>he attachment</w:t>
      </w:r>
      <w:r w:rsidR="00336896">
        <w:rPr>
          <w:sz w:val="24"/>
        </w:rPr>
        <w:t xml:space="preserve"> contains the following</w:t>
      </w:r>
      <w:r w:rsidR="00ED2B04">
        <w:rPr>
          <w:sz w:val="24"/>
        </w:rPr>
        <w:t>;</w:t>
      </w:r>
    </w:p>
    <w:p w:rsidR="00336896" w:rsidRDefault="00336896" w:rsidP="0033689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Power point presentation</w:t>
      </w:r>
    </w:p>
    <w:p w:rsidR="00336896" w:rsidRDefault="00ED2B04" w:rsidP="0033689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New Bill of quantities for vendors</w:t>
      </w:r>
    </w:p>
    <w:p w:rsidR="00ED2B04" w:rsidRPr="00336896" w:rsidRDefault="00ED2B04" w:rsidP="0033689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Summary sheet of the cost breakdown</w:t>
      </w:r>
    </w:p>
    <w:p w:rsidR="00E27836" w:rsidRDefault="00E27836" w:rsidP="00E27836">
      <w:pPr>
        <w:rPr>
          <w:sz w:val="24"/>
        </w:rPr>
      </w:pPr>
    </w:p>
    <w:p w:rsidR="00E27836" w:rsidRDefault="00ED2B04" w:rsidP="00E27836">
      <w:pPr>
        <w:rPr>
          <w:sz w:val="24"/>
        </w:rPr>
      </w:pPr>
      <w:r>
        <w:rPr>
          <w:sz w:val="24"/>
        </w:rPr>
        <w:t>Should</w:t>
      </w:r>
      <w:r w:rsidR="00E27836">
        <w:rPr>
          <w:sz w:val="24"/>
        </w:rPr>
        <w:t xml:space="preserve"> you</w:t>
      </w:r>
      <w:r w:rsidR="00EA19CE">
        <w:rPr>
          <w:sz w:val="24"/>
        </w:rPr>
        <w:t xml:space="preserve"> have any questions or concerns relating to these documents,</w:t>
      </w:r>
      <w:r w:rsidR="00E27836">
        <w:rPr>
          <w:sz w:val="24"/>
        </w:rPr>
        <w:t xml:space="preserve"> please </w:t>
      </w:r>
      <w:r w:rsidR="00675425">
        <w:rPr>
          <w:sz w:val="24"/>
        </w:rPr>
        <w:t>don’t hesitate</w:t>
      </w:r>
      <w:r w:rsidR="00E27836">
        <w:rPr>
          <w:sz w:val="24"/>
        </w:rPr>
        <w:t xml:space="preserve"> to contact us. </w:t>
      </w:r>
    </w:p>
    <w:p w:rsidR="00E27836" w:rsidRDefault="00E27836" w:rsidP="00E27836">
      <w:pPr>
        <w:rPr>
          <w:sz w:val="24"/>
        </w:rPr>
      </w:pPr>
    </w:p>
    <w:p w:rsidR="00E27836" w:rsidRDefault="00E27836" w:rsidP="00E27836">
      <w:pPr>
        <w:rPr>
          <w:sz w:val="24"/>
        </w:rPr>
      </w:pPr>
      <w:r>
        <w:rPr>
          <w:sz w:val="24"/>
        </w:rPr>
        <w:t>Thank you for your usual cooperation.</w:t>
      </w:r>
    </w:p>
    <w:p w:rsidR="003800F7" w:rsidRDefault="003800F7" w:rsidP="00E27836">
      <w:pPr>
        <w:rPr>
          <w:sz w:val="24"/>
        </w:rPr>
      </w:pPr>
    </w:p>
    <w:p w:rsidR="003800F7" w:rsidRDefault="003800F7" w:rsidP="00E27836">
      <w:pPr>
        <w:rPr>
          <w:sz w:val="24"/>
        </w:rPr>
      </w:pPr>
      <w:r>
        <w:rPr>
          <w:sz w:val="24"/>
        </w:rPr>
        <w:t>Yours faithfully</w:t>
      </w:r>
    </w:p>
    <w:p w:rsidR="003800F7" w:rsidRDefault="003800F7" w:rsidP="00E27836">
      <w:pPr>
        <w:rPr>
          <w:sz w:val="24"/>
        </w:rPr>
      </w:pPr>
    </w:p>
    <w:p w:rsidR="003800F7" w:rsidRDefault="003800F7" w:rsidP="00E27836">
      <w:pPr>
        <w:rPr>
          <w:sz w:val="24"/>
        </w:rPr>
      </w:pPr>
    </w:p>
    <w:p w:rsidR="003800F7" w:rsidRDefault="003800F7" w:rsidP="00E27836">
      <w:pPr>
        <w:rPr>
          <w:sz w:val="24"/>
        </w:rPr>
      </w:pPr>
    </w:p>
    <w:p w:rsidR="003800F7" w:rsidRPr="00E27836" w:rsidRDefault="003800F7" w:rsidP="00E27836">
      <w:pPr>
        <w:rPr>
          <w:sz w:val="24"/>
        </w:rPr>
      </w:pPr>
    </w:p>
    <w:sectPr w:rsidR="003800F7" w:rsidRPr="00E27836" w:rsidSect="00D46484">
      <w:headerReference w:type="default" r:id="rId8"/>
      <w:footerReference w:type="default" r:id="rId9"/>
      <w:pgSz w:w="12240" w:h="15840"/>
      <w:pgMar w:top="1020" w:right="920" w:bottom="426" w:left="851" w:header="720" w:footer="39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824" w:rsidRDefault="00011824" w:rsidP="00424F3F">
      <w:r>
        <w:separator/>
      </w:r>
    </w:p>
  </w:endnote>
  <w:endnote w:type="continuationSeparator" w:id="0">
    <w:p w:rsidR="00011824" w:rsidRDefault="00011824" w:rsidP="00424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70"/>
      <w:gridCol w:w="9629"/>
    </w:tblGrid>
    <w:tr w:rsidR="00424F3F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424F3F" w:rsidRDefault="00424F3F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5180C" w:rsidRPr="0065180C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sdt>
          <w:sdtPr>
            <w:id w:val="1639300427"/>
            <w:docPartObj>
              <w:docPartGallery w:val="Page Numbers (Bottom of Page)"/>
              <w:docPartUnique/>
            </w:docPartObj>
          </w:sdtPr>
          <w:sdtEndPr>
            <w:rPr>
              <w:color w:val="7F7F7F" w:themeColor="background1" w:themeShade="7F"/>
              <w:spacing w:val="60"/>
            </w:rPr>
          </w:sdtEndPr>
          <w:sdtContent>
            <w:p w:rsidR="00424F3F" w:rsidRDefault="00424F3F" w:rsidP="00424F3F">
              <w:pPr>
                <w:pStyle w:val="Footer"/>
                <w:pBdr>
                  <w:top w:val="single" w:sz="4" w:space="1" w:color="D9D9D9" w:themeColor="background1" w:themeShade="D9"/>
                </w:pBdr>
                <w:rPr>
                  <w:b/>
                  <w:bCs/>
                </w:rPr>
              </w:pPr>
              <w:r>
                <w:rPr>
                  <w:b/>
                  <w:bCs/>
                </w:rPr>
                <w:t xml:space="preserve"> </w:t>
              </w:r>
              <w:r>
                <w:rPr>
                  <w:bCs/>
                  <w:color w:val="821A14"/>
                </w:rPr>
                <w:t>a.</w:t>
              </w:r>
              <w:r>
                <w:rPr>
                  <w:bCs/>
                </w:rPr>
                <w:t xml:space="preserve"> 9 Ade </w:t>
              </w:r>
              <w:proofErr w:type="spellStart"/>
              <w:r>
                <w:rPr>
                  <w:bCs/>
                </w:rPr>
                <w:t>Adedeji</w:t>
              </w:r>
              <w:proofErr w:type="spellEnd"/>
              <w:r>
                <w:rPr>
                  <w:bCs/>
                </w:rPr>
                <w:t xml:space="preserve"> Close, </w:t>
              </w:r>
              <w:proofErr w:type="spellStart"/>
              <w:r>
                <w:rPr>
                  <w:bCs/>
                </w:rPr>
                <w:t>Lekki</w:t>
              </w:r>
              <w:proofErr w:type="spellEnd"/>
              <w:r>
                <w:rPr>
                  <w:bCs/>
                </w:rPr>
                <w:t xml:space="preserve"> 1, Lagos </w:t>
              </w:r>
              <w:r>
                <w:rPr>
                  <w:bCs/>
                  <w:color w:val="821A14"/>
                </w:rPr>
                <w:t>t.</w:t>
              </w:r>
              <w:r>
                <w:rPr>
                  <w:bCs/>
                </w:rPr>
                <w:t xml:space="preserve"> +2348035251436 </w:t>
              </w:r>
              <w:r>
                <w:rPr>
                  <w:bCs/>
                  <w:color w:val="821A14"/>
                </w:rPr>
                <w:t>w.</w:t>
              </w:r>
              <w:r>
                <w:rPr>
                  <w:bCs/>
                </w:rPr>
                <w:t xml:space="preserve"> </w:t>
              </w:r>
              <w:hyperlink r:id="rId1" w:history="1">
                <w:r>
                  <w:rPr>
                    <w:rStyle w:val="Hyperlink"/>
                    <w:rFonts w:eastAsiaTheme="majorEastAsia"/>
                  </w:rPr>
                  <w:t>www.tanitgroup.com</w:t>
                </w:r>
              </w:hyperlink>
              <w:r>
                <w:rPr>
                  <w:bCs/>
                </w:rPr>
                <w:t xml:space="preserve"> </w:t>
              </w:r>
              <w:r>
                <w:rPr>
                  <w:bCs/>
                  <w:color w:val="821A14"/>
                </w:rPr>
                <w:t>e.</w:t>
              </w:r>
              <w:r>
                <w:rPr>
                  <w:bCs/>
                </w:rPr>
                <w:t xml:space="preserve"> info@tanitgroup.com</w:t>
              </w:r>
            </w:p>
          </w:sdtContent>
        </w:sdt>
        <w:p w:rsidR="00424F3F" w:rsidRDefault="00424F3F" w:rsidP="00424F3F">
          <w:pPr>
            <w:pStyle w:val="Footer"/>
          </w:pPr>
        </w:p>
        <w:p w:rsidR="00424F3F" w:rsidRDefault="00424F3F">
          <w:pPr>
            <w:pStyle w:val="Footer"/>
          </w:pPr>
        </w:p>
      </w:tc>
    </w:tr>
  </w:tbl>
  <w:p w:rsidR="00424F3F" w:rsidRDefault="00424F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824" w:rsidRDefault="00011824" w:rsidP="00424F3F">
      <w:r>
        <w:separator/>
      </w:r>
    </w:p>
  </w:footnote>
  <w:footnote w:type="continuationSeparator" w:id="0">
    <w:p w:rsidR="00011824" w:rsidRDefault="00011824" w:rsidP="00424F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F3F" w:rsidRDefault="00424F3F" w:rsidP="00424F3F">
    <w:pPr>
      <w:pStyle w:val="Header"/>
      <w:tabs>
        <w:tab w:val="clear" w:pos="4680"/>
        <w:tab w:val="clear" w:pos="9360"/>
      </w:tabs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EA1BF6" wp14:editId="6F3F9138">
              <wp:simplePos x="0" y="0"/>
              <wp:positionH relativeFrom="page">
                <wp:posOffset>104775</wp:posOffset>
              </wp:positionH>
              <wp:positionV relativeFrom="paragraph">
                <wp:posOffset>6985</wp:posOffset>
              </wp:positionV>
              <wp:extent cx="1000125" cy="485775"/>
              <wp:effectExtent l="0" t="0" r="0" b="0"/>
              <wp:wrapNone/>
              <wp:docPr id="16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00125" cy="48577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424F3F" w:rsidRDefault="00424F3F" w:rsidP="00424F3F">
                          <w:pPr>
                            <w:jc w:val="center"/>
                            <w:rPr>
                              <w:lang w:val="en-SG"/>
                            </w:rPr>
                          </w:pPr>
                          <w:r>
                            <w:rPr>
                              <w:lang w:val="en-SG"/>
                            </w:rPr>
                            <w:t xml:space="preserve">      </w:t>
                          </w:r>
                          <w:r>
                            <w:rPr>
                              <w:lang w:val="en-SG"/>
                            </w:rPr>
                            <w:tab/>
                          </w:r>
                          <w:r>
                            <w:rPr>
                              <w:lang w:val="en-SG"/>
                            </w:rPr>
                            <w:tab/>
                          </w:r>
                          <w:r>
                            <w:rPr>
                              <w:lang w:val="en-SG"/>
                            </w:rPr>
                            <w:tab/>
                            <w:t xml:space="preserve">                 </w:t>
                          </w:r>
                        </w:p>
                      </w:txbxContent>
                    </wps:txbx>
                    <wps:bodyPr wrap="square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0" o:spid="_x0000_s1026" style="position:absolute;margin-left:8.25pt;margin-top:.55pt;width:78.75pt;height:38.2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" fillcolor="#900" stroked="f">
              <v:path arrowok="t"/>
              <v:textbox>
                <w:txbxContent>
                  <w:p w:rsidR="00424F3F" w:rsidRDefault="00424F3F" w:rsidP="00424F3F">
                    <w:pPr>
                      <w:jc w:val="center"/>
                      <w:rPr>
                        <w:lang w:val="en-SG"/>
                      </w:rPr>
                    </w:pPr>
                    <w:r>
                      <w:rPr>
                        <w:lang w:val="en-SG"/>
                      </w:rPr>
                      <w:t xml:space="preserve">      </w:t>
                    </w:r>
                    <w:r>
                      <w:rPr>
                        <w:lang w:val="en-SG"/>
                      </w:rPr>
                      <w:tab/>
                    </w:r>
                    <w:r>
                      <w:rPr>
                        <w:lang w:val="en-SG"/>
                      </w:rPr>
                      <w:tab/>
                    </w:r>
                    <w:r>
                      <w:rPr>
                        <w:lang w:val="en-SG"/>
                      </w:rPr>
                      <w:tab/>
                      <w:t xml:space="preserve">                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rFonts w:cs="Calibri"/>
        <w:noProof/>
        <w:color w:val="000000"/>
      </w:rPr>
      <w:t xml:space="preserve">                    </w:t>
    </w:r>
    <w:r>
      <w:rPr>
        <w:rFonts w:cs="Calibri"/>
        <w:noProof/>
        <w:color w:val="000000"/>
      </w:rPr>
      <w:drawing>
        <wp:inline distT="0" distB="0" distL="0" distR="0" wp14:anchorId="74B2FDE9" wp14:editId="11C3DB7E">
          <wp:extent cx="1603049" cy="502543"/>
          <wp:effectExtent l="0" t="0" r="0" b="0"/>
          <wp:docPr id="28" name="image1.png" descr="Macintosh HD:Users:anthony:Desktop:Screen Shot 2016-10-19 at 3.23.28 PM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Macintosh HD:Users:anthony:Desktop:Screen Shot 2016-10-19 at 3.23.28 PM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3049" cy="5025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24F3F" w:rsidRDefault="00424F3F">
    <w:pPr>
      <w:pStyle w:val="Header"/>
    </w:pPr>
  </w:p>
  <w:p w:rsidR="00424F3F" w:rsidRDefault="00424F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65EE0"/>
    <w:multiLevelType w:val="hybridMultilevel"/>
    <w:tmpl w:val="E67CD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12459"/>
    <w:multiLevelType w:val="multilevel"/>
    <w:tmpl w:val="424836A6"/>
    <w:lvl w:ilvl="0">
      <w:start w:val="1"/>
      <w:numFmt w:val="decimal"/>
      <w:lvlText w:val="(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037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354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2031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2348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3025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3342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4019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4336" w:hanging="1800"/>
      </w:pPr>
      <w:rPr>
        <w:rFonts w:hint="default"/>
      </w:rPr>
    </w:lvl>
  </w:abstractNum>
  <w:abstractNum w:abstractNumId="2">
    <w:nsid w:val="23F51A07"/>
    <w:multiLevelType w:val="hybridMultilevel"/>
    <w:tmpl w:val="80083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D6DFC"/>
    <w:multiLevelType w:val="hybridMultilevel"/>
    <w:tmpl w:val="157A53B2"/>
    <w:lvl w:ilvl="0" w:tplc="4F6AF3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CF4F70"/>
    <w:multiLevelType w:val="hybridMultilevel"/>
    <w:tmpl w:val="6E6EE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55D51"/>
    <w:multiLevelType w:val="multilevel"/>
    <w:tmpl w:val="90E66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6">
    <w:nsid w:val="76D76A0E"/>
    <w:multiLevelType w:val="multilevel"/>
    <w:tmpl w:val="DD3E444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800"/>
      </w:pPr>
      <w:rPr>
        <w:rFonts w:hint="default"/>
      </w:rPr>
    </w:lvl>
  </w:abstractNum>
  <w:abstractNum w:abstractNumId="7">
    <w:nsid w:val="7CB6296E"/>
    <w:multiLevelType w:val="multilevel"/>
    <w:tmpl w:val="1C44C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1064F"/>
    <w:rsid w:val="00011824"/>
    <w:rsid w:val="00027794"/>
    <w:rsid w:val="00035DF5"/>
    <w:rsid w:val="0010029E"/>
    <w:rsid w:val="00102194"/>
    <w:rsid w:val="0011064F"/>
    <w:rsid w:val="00125F9C"/>
    <w:rsid w:val="00160EBA"/>
    <w:rsid w:val="0017527A"/>
    <w:rsid w:val="00187EA5"/>
    <w:rsid w:val="001974B5"/>
    <w:rsid w:val="001B5007"/>
    <w:rsid w:val="002B058E"/>
    <w:rsid w:val="002E401E"/>
    <w:rsid w:val="002F2374"/>
    <w:rsid w:val="00304265"/>
    <w:rsid w:val="00336896"/>
    <w:rsid w:val="003800F7"/>
    <w:rsid w:val="003D723E"/>
    <w:rsid w:val="003E70A0"/>
    <w:rsid w:val="0041744E"/>
    <w:rsid w:val="00424F3F"/>
    <w:rsid w:val="00425120"/>
    <w:rsid w:val="0043683E"/>
    <w:rsid w:val="00490116"/>
    <w:rsid w:val="004C557C"/>
    <w:rsid w:val="004E2E76"/>
    <w:rsid w:val="00557A56"/>
    <w:rsid w:val="005837D3"/>
    <w:rsid w:val="005947C2"/>
    <w:rsid w:val="005A4B5D"/>
    <w:rsid w:val="005C6BF9"/>
    <w:rsid w:val="005E77E3"/>
    <w:rsid w:val="005F1D60"/>
    <w:rsid w:val="00624268"/>
    <w:rsid w:val="0065180C"/>
    <w:rsid w:val="00656212"/>
    <w:rsid w:val="00671597"/>
    <w:rsid w:val="00675425"/>
    <w:rsid w:val="006C1F64"/>
    <w:rsid w:val="006D5A40"/>
    <w:rsid w:val="006D71B3"/>
    <w:rsid w:val="00715749"/>
    <w:rsid w:val="007865B1"/>
    <w:rsid w:val="00802A97"/>
    <w:rsid w:val="0086171D"/>
    <w:rsid w:val="008C3D68"/>
    <w:rsid w:val="008C7FE1"/>
    <w:rsid w:val="008D5744"/>
    <w:rsid w:val="008F6BE9"/>
    <w:rsid w:val="009413BC"/>
    <w:rsid w:val="0096101F"/>
    <w:rsid w:val="00964D53"/>
    <w:rsid w:val="00982A6C"/>
    <w:rsid w:val="00A417B5"/>
    <w:rsid w:val="00A456BA"/>
    <w:rsid w:val="00A736E3"/>
    <w:rsid w:val="00A76CA2"/>
    <w:rsid w:val="00A96514"/>
    <w:rsid w:val="00AD3993"/>
    <w:rsid w:val="00AF22B1"/>
    <w:rsid w:val="00B03D26"/>
    <w:rsid w:val="00B33217"/>
    <w:rsid w:val="00C17CB0"/>
    <w:rsid w:val="00C53957"/>
    <w:rsid w:val="00C826FF"/>
    <w:rsid w:val="00CE60D1"/>
    <w:rsid w:val="00CF3211"/>
    <w:rsid w:val="00D46484"/>
    <w:rsid w:val="00E16D10"/>
    <w:rsid w:val="00E17579"/>
    <w:rsid w:val="00E27836"/>
    <w:rsid w:val="00E2794A"/>
    <w:rsid w:val="00E3393D"/>
    <w:rsid w:val="00E43739"/>
    <w:rsid w:val="00E57121"/>
    <w:rsid w:val="00E76A4C"/>
    <w:rsid w:val="00EA19CE"/>
    <w:rsid w:val="00ED2B04"/>
    <w:rsid w:val="00EE1151"/>
    <w:rsid w:val="00F143BD"/>
    <w:rsid w:val="00F54F7E"/>
    <w:rsid w:val="00F8075D"/>
    <w:rsid w:val="00FE0BA0"/>
    <w:rsid w:val="00FE3B2F"/>
    <w:rsid w:val="00FF0D81"/>
    <w:rsid w:val="00FF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16D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F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F3F"/>
  </w:style>
  <w:style w:type="paragraph" w:styleId="Footer">
    <w:name w:val="footer"/>
    <w:basedOn w:val="Normal"/>
    <w:link w:val="FooterChar"/>
    <w:uiPriority w:val="99"/>
    <w:unhideWhenUsed/>
    <w:rsid w:val="00424F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F3F"/>
  </w:style>
  <w:style w:type="paragraph" w:styleId="BalloonText">
    <w:name w:val="Balloon Text"/>
    <w:basedOn w:val="Normal"/>
    <w:link w:val="BalloonTextChar"/>
    <w:uiPriority w:val="99"/>
    <w:semiHidden/>
    <w:unhideWhenUsed/>
    <w:rsid w:val="00424F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F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4F3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03D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16D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F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F3F"/>
  </w:style>
  <w:style w:type="paragraph" w:styleId="Footer">
    <w:name w:val="footer"/>
    <w:basedOn w:val="Normal"/>
    <w:link w:val="FooterChar"/>
    <w:uiPriority w:val="99"/>
    <w:unhideWhenUsed/>
    <w:rsid w:val="00424F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F3F"/>
  </w:style>
  <w:style w:type="paragraph" w:styleId="BalloonText">
    <w:name w:val="Balloon Text"/>
    <w:basedOn w:val="Normal"/>
    <w:link w:val="BalloonTextChar"/>
    <w:uiPriority w:val="99"/>
    <w:semiHidden/>
    <w:unhideWhenUsed/>
    <w:rsid w:val="00424F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F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4F3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03D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2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anitgrou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prius</dc:creator>
  <cp:lastModifiedBy>prius</cp:lastModifiedBy>
  <cp:revision>2</cp:revision>
  <cp:lastPrinted>2022-12-04T23:19:00Z</cp:lastPrinted>
  <dcterms:created xsi:type="dcterms:W3CDTF">2023-02-01T17:42:00Z</dcterms:created>
  <dcterms:modified xsi:type="dcterms:W3CDTF">2023-02-01T17:42:00Z</dcterms:modified>
</cp:coreProperties>
</file>